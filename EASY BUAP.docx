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845641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EASY BUAP.</w:t>
      </w:r>
    </w:p>
    <w:p w:rsidR="00845641" w:rsidRDefault="00845641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iNTRODUCCIÓN:</w:t>
      </w:r>
    </w:p>
    <w:p w:rsidR="00D529AB" w:rsidRDefault="00845641" w:rsidP="00845641">
      <w:pPr>
        <w:tabs>
          <w:tab w:val="left" w:pos="3007"/>
        </w:tabs>
        <w:rPr>
          <w:lang w:val="es-MX"/>
        </w:rPr>
      </w:pPr>
      <w:r>
        <w:rPr>
          <w:lang w:val="es-MX"/>
        </w:rPr>
        <w:t xml:space="preserve">Cuando somos nuevos alumnos en la BUAP te dan un millón de papeles sobre los servicios que ofrece CU al ser BUAPOS </w:t>
      </w:r>
      <w:r w:rsidR="004A325C">
        <w:rPr>
          <w:lang w:val="es-MX"/>
        </w:rPr>
        <w:t xml:space="preserve">y que nunca leemos y cuando es necesaria, al buscarla en internet está dispersa, incompleta o no se encuentra de una forma SENCILLA. ¿Qué hará </w:t>
      </w:r>
      <w:r w:rsidR="004A325C" w:rsidRPr="004A325C">
        <w:rPr>
          <w:b/>
          <w:i/>
          <w:u w:val="single"/>
          <w:lang w:val="es-MX"/>
        </w:rPr>
        <w:t>EASY BUAP</w:t>
      </w:r>
      <w:r w:rsidR="004A325C">
        <w:rPr>
          <w:lang w:val="es-MX"/>
        </w:rPr>
        <w:t>? Obtener esa información, juntarla y exponerla al usuario de una fácil manera.</w:t>
      </w:r>
    </w:p>
    <w:p w:rsidR="004A325C" w:rsidRDefault="004A325C" w:rsidP="00845641">
      <w:pPr>
        <w:tabs>
          <w:tab w:val="left" w:pos="3007"/>
        </w:tabs>
        <w:rPr>
          <w:lang w:val="es-MX"/>
        </w:rPr>
      </w:pPr>
    </w:p>
    <w:p w:rsidR="004A325C" w:rsidRPr="00845641" w:rsidRDefault="004A325C" w:rsidP="00845641">
      <w:pPr>
        <w:tabs>
          <w:tab w:val="left" w:pos="3007"/>
        </w:tabs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928360" cy="2803525"/>
            <wp:effectExtent l="0" t="0" r="0" b="0"/>
            <wp:docPr id="1" name="Imagen 1" descr="C:\Users\Lobato.000\Desktop\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bato.000\Desktop\eas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25C" w:rsidRPr="00845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2F" w:rsidRDefault="009D312F">
      <w:pPr>
        <w:spacing w:after="0" w:line="240" w:lineRule="auto"/>
      </w:pPr>
      <w:r>
        <w:separator/>
      </w:r>
    </w:p>
  </w:endnote>
  <w:endnote w:type="continuationSeparator" w:id="0">
    <w:p w:rsidR="009D312F" w:rsidRDefault="009D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2F" w:rsidRDefault="009D312F">
      <w:pPr>
        <w:spacing w:after="0" w:line="240" w:lineRule="auto"/>
      </w:pPr>
      <w:r>
        <w:separator/>
      </w:r>
    </w:p>
  </w:footnote>
  <w:footnote w:type="continuationSeparator" w:id="0">
    <w:p w:rsidR="009D312F" w:rsidRDefault="009D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41"/>
    <w:rsid w:val="004A325C"/>
    <w:rsid w:val="00845641"/>
    <w:rsid w:val="009D312F"/>
    <w:rsid w:val="00C565CB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B3749-C293-496F-A701-19D7FB90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bato.000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D3753-9471-4F8C-951C-A0212B39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2</cp:revision>
  <dcterms:created xsi:type="dcterms:W3CDTF">2015-04-23T23:11:00Z</dcterms:created>
  <dcterms:modified xsi:type="dcterms:W3CDTF">2015-04-23T23:29:00Z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